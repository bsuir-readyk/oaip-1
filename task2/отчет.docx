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00000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00000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00000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00000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00000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00000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00000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00000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00000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F7404" w:rsidRDefault="00000000">
      <w:pPr>
        <w:pStyle w:val="BodyText"/>
        <w:suppressAutoHyphens/>
        <w:jc w:val="center"/>
        <w:rPr>
          <w:sz w:val="24"/>
          <w:szCs w:val="24"/>
        </w:rPr>
      </w:pPr>
      <w:r>
        <w:rPr>
          <w:sz w:val="24"/>
          <w:szCs w:val="24"/>
        </w:rPr>
        <w:t>Простые циклы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00000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00000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00000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00000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00000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00000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00000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00000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00000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00000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00000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00000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00000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F7404" w:rsidRDefault="00000000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  <w:r>
        <w:br/>
        <w:t>36. Найти последовательность из 50 нулей и единиц, в которой никакой отрезок не повторяется три раза подряд. Например, в искомой последовательности нигде не должны встречаться такие отрезки, как 000, или 101010, или 101101101.Эскиз ожидаемого результата.</w:t>
      </w:r>
    </w:p>
    <w:p w:rsidR="000F7404" w:rsidRDefault="00000000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  <w:lang w:val="en-US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  <w:t>1100101…110</w:t>
      </w:r>
    </w:p>
    <w:p w:rsidR="000F7404" w:rsidRDefault="000F7404">
      <w:pPr>
        <w:pStyle w:val="a0"/>
        <w:suppressAutoHyphens/>
      </w:pPr>
    </w:p>
    <w:p w:rsidR="000F7404" w:rsidRDefault="000F7404">
      <w:pPr>
        <w:pStyle w:val="a0"/>
        <w:suppressAutoHyphens/>
      </w:pPr>
    </w:p>
    <w:p w:rsidR="000F7404" w:rsidRDefault="000F7404">
      <w:pPr>
        <w:pStyle w:val="BodyText"/>
        <w:suppressAutoHyphens/>
        <w:spacing w:before="360"/>
        <w:ind w:left="927" w:firstLine="0"/>
      </w:pPr>
    </w:p>
    <w:p w:rsidR="000F7404" w:rsidRDefault="000F7404">
      <w:pPr>
        <w:pStyle w:val="a0"/>
        <w:suppressAutoHyphens/>
      </w:pPr>
    </w:p>
    <w:p w:rsidR="000F7404" w:rsidRDefault="00000000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00000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00000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Iterating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Условие выполнения цикла MainCycle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IsCheckedPassed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Iterating := False;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</w:pPr>
            <w:r>
              <w:t>MainCycle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IsCheckPassed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Сохраняет результат проверки для текущей попытки решения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IsCheckedPassed := Check(A)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>
              <w:t>MainCycle</w:t>
            </w:r>
          </w:p>
        </w:tc>
      </w:tr>
      <w:tr w:rsidR="000F7404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Cnt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Кол-во попыток сгенерировать решение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0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Inc(Cnt);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>
              <w:t>MainCycle</w:t>
            </w:r>
          </w:p>
        </w:tc>
      </w:tr>
      <w:tr w:rsidR="000F7404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Текущий результат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 := Solve(50);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>
              <w:t>MainCycle</w:t>
            </w:r>
          </w:p>
        </w:tc>
      </w:tr>
      <w:tr w:rsidR="000F7404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Результат полученный в функции генерации решения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Prev (“10”)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Prev = '00' then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Res := Res + '1'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else if Prev = '11' then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Res := Res + '0'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else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begin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if Random &lt; 0.5 then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Res := Res + '1'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else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Res := Res + '0';</w:t>
            </w:r>
          </w:p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end;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>
              <w:t>GenCycle</w:t>
            </w:r>
          </w:p>
        </w:tc>
      </w:tr>
      <w:tr w:rsidR="000F7404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Prev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Предыдущая пара символов в функции генерации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“10”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Prev := Res[i] + Res[i + 1];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>
              <w:t>GenCycle</w:t>
            </w:r>
          </w:p>
        </w:tc>
      </w:tr>
      <w:tr w:rsidR="000F7404">
        <w:tc>
          <w:tcPr>
            <w:tcW w:w="1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L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 xml:space="preserve">Длина проверяемой </w:t>
            </w:r>
            <w:r>
              <w:lastRenderedPageBreak/>
              <w:t>подстроки 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Integer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for L := 1 to Length(X) do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</w:pPr>
            <w:r>
              <w:t>LengthCycle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</w:pPr>
            <w:r>
              <w:t>Индекс начала проверяемых подстрок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for i := 1 to Length(X) - (L * 3) do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 w:rsidR="000F7404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Первая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A1 := Copy(X, i,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 w:rsidR="000F7404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Втоаря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A2 := Copy(X, i + L,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 w:rsidR="000F7404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Третья подстрока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A3 := Copy(X, i + 2 * L, L);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  <w:tr w:rsidR="000F7404">
        <w:tc>
          <w:tcPr>
            <w:tcW w:w="15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Результат проверки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if (A1 = A2) and (A2 = A3) then</w:t>
            </w:r>
          </w:p>
          <w:p w:rsidR="000F7404" w:rsidRDefault="00000000">
            <w:pPr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 xml:space="preserve">        Ans := false;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tabs>
                <w:tab w:val="left" w:pos="1480"/>
              </w:tabs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t>PositionCycle</w:t>
            </w:r>
          </w:p>
        </w:tc>
      </w:tr>
    </w:tbl>
    <w:p w:rsidR="000F7404" w:rsidRDefault="000F7404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</w:p>
    <w:p w:rsidR="00467AEE" w:rsidRDefault="00467AEE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 w:rsidRPr="00467AEE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F7AC0B8">
            <wp:simplePos x="0" y="0"/>
            <wp:positionH relativeFrom="column">
              <wp:posOffset>-8890</wp:posOffset>
            </wp:positionH>
            <wp:positionV relativeFrom="paragraph">
              <wp:posOffset>-8801735</wp:posOffset>
            </wp:positionV>
            <wp:extent cx="7199630" cy="9163050"/>
            <wp:effectExtent l="0" t="0" r="1270" b="6350"/>
            <wp:wrapTopAndBottom/>
            <wp:docPr id="100570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30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404" w:rsidRDefault="00000000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10794</wp:posOffset>
            </wp:positionH>
            <wp:positionV relativeFrom="paragraph">
              <wp:posOffset>140</wp:posOffset>
            </wp:positionV>
            <wp:extent cx="5611275" cy="9317355"/>
            <wp:effectExtent l="0" t="0" r="1270" b="4445"/>
            <wp:wrapTopAndBottom/>
            <wp:docPr id="102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611275" cy="9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7404" w:rsidRDefault="00000000">
      <w:pPr>
        <w:pStyle w:val="BodyText"/>
        <w:pageBreakBefore/>
        <w:suppressAutoHyphens/>
        <w:spacing w:before="360"/>
        <w:ind w:left="927" w:firstLine="709"/>
        <w:jc w:val="left"/>
      </w:pPr>
      <w:r>
        <w:lastRenderedPageBreak/>
        <w:t xml:space="preserve">Для цикла </w:t>
      </w:r>
      <w:r>
        <w:rPr>
          <w:lang w:val="en-US"/>
        </w:rPr>
        <w:t>MainCycle</w:t>
      </w:r>
      <w:r>
        <w:t xml:space="preserve"> был выбран оператор </w:t>
      </w:r>
      <w:r>
        <w:rPr>
          <w:lang w:val="en-US"/>
        </w:rPr>
        <w:t>while</w:t>
      </w:r>
      <w:r>
        <w:t xml:space="preserve">, так как заранее неизвестно сколько раз будет необходимо сгенерировать решение перед тем, как оно пройдет проверку. Цикл </w:t>
      </w:r>
      <w:r>
        <w:rPr>
          <w:lang w:val="en-US"/>
        </w:rPr>
        <w:t>LengthCycle</w:t>
      </w:r>
      <w:r>
        <w:t xml:space="preserve"> и </w:t>
      </w:r>
      <w:r>
        <w:rPr>
          <w:lang w:val="en-US"/>
        </w:rPr>
        <w:t>PositionCycle</w:t>
      </w:r>
      <w:r>
        <w:t xml:space="preserve"> и </w:t>
      </w:r>
      <w:r>
        <w:rPr>
          <w:lang w:val="en-US"/>
        </w:rPr>
        <w:t>GenCycle</w:t>
      </w:r>
      <w:r>
        <w:t xml:space="preserve"> реализованы при помощи цикла </w:t>
      </w:r>
      <w:r>
        <w:rPr>
          <w:lang w:val="en-US"/>
        </w:rPr>
        <w:t>for</w:t>
      </w:r>
      <w:r>
        <w:t xml:space="preserve"> так как сразу известно сколько итераций займет проход по каждому из вышеописанных циклов.</w:t>
      </w:r>
    </w:p>
    <w:p w:rsidR="000F7404" w:rsidRDefault="00000000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0F7404" w:rsidRDefault="00000000">
      <w:pPr>
        <w:pStyle w:val="BodyText"/>
        <w:suppressAutoHyphens/>
        <w:spacing w:before="360"/>
        <w:rPr>
          <w:color w:val="000000"/>
        </w:rPr>
      </w:pPr>
      <w:r>
        <w:rPr>
          <w:rFonts w:ascii="Monospac821 BT" w:hAnsi="Monospac821 BT" w:cs="Monospac821 BT"/>
        </w:rPr>
        <w:tab/>
      </w:r>
      <w:r>
        <w:rPr>
          <w:color w:val="000000"/>
        </w:rPr>
        <w:tab/>
        <w:t>Алгоритм в общем виде должен работать следующим образом:</w:t>
      </w:r>
    </w:p>
    <w:p w:rsidR="000F7404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Сгенерировать попытку решения и записать ее в переменную</w:t>
      </w:r>
    </w:p>
    <w:p w:rsidR="000F7404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Проверить что решение валидное</w:t>
      </w:r>
    </w:p>
    <w:p w:rsidR="000F7404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В случае провала проверки – перейти к шагу 1</w:t>
      </w:r>
    </w:p>
    <w:p w:rsidR="000F7404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</w:pPr>
      <w:r>
        <w:rPr>
          <w:color w:val="000000"/>
        </w:rPr>
        <w:t>Вывести результат</w:t>
      </w:r>
    </w:p>
    <w:p w:rsidR="000F7404" w:rsidRDefault="00000000">
      <w:pPr>
        <w:pStyle w:val="BodyText"/>
        <w:numPr>
          <w:ilvl w:val="0"/>
          <w:numId w:val="5"/>
        </w:numPr>
        <w:suppressAutoHyphens/>
        <w:spacing w:before="360"/>
        <w:jc w:val="left"/>
        <w:rPr>
          <w:color w:val="000000"/>
        </w:rPr>
      </w:pPr>
      <w:r>
        <w:t>конец работы алгоритма</w:t>
      </w:r>
    </w:p>
    <w:p w:rsidR="000F7404" w:rsidRDefault="000F7404">
      <w:pPr>
        <w:pStyle w:val="BodyText"/>
        <w:suppressAutoHyphens/>
        <w:spacing w:before="360"/>
        <w:ind w:left="851"/>
        <w:jc w:val="left"/>
      </w:pPr>
    </w:p>
    <w:p w:rsidR="000F7404" w:rsidRDefault="00000000">
      <w:pPr>
        <w:pStyle w:val="BodyText"/>
        <w:suppressAutoHyphens/>
        <w:spacing w:before="360"/>
        <w:ind w:left="851"/>
        <w:jc w:val="left"/>
      </w:pPr>
      <w:r>
        <w:t>Алгоритм проверки: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</w:t>
      </w:r>
      <w:r>
        <w:rPr>
          <w:color w:val="000000"/>
          <w:lang w:val="en-US"/>
        </w:rPr>
        <w:t>true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Возьмем размер подстроки на 1 больше предыдущего (в первый раз - 1)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Запишем индекс первой подстроки на 0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обрабатывается размер подстроки таков, что мы не можем взять новые 3 идущие подряд подстроки для сравнения, перейдем к шагу 11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Увеличим текущий обрабатываем индекс первой подстроки на 1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значение (обрабатываемый индекс + обрабатываемая длина * 3) больше, чем длина исходной строки перейдем к шагу 2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 Запишем в переменные нужные для проверки подстроки </w:t>
      </w:r>
    </w:p>
    <w:p w:rsidR="000F7404" w:rsidRDefault="00000000">
      <w:pPr>
        <w:pStyle w:val="BodyText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От обрабатываемого индекса до обрабатываемого индекса + обрабатываемая длина</w:t>
      </w:r>
    </w:p>
    <w:p w:rsidR="000F7404" w:rsidRDefault="00000000">
      <w:pPr>
        <w:pStyle w:val="BodyText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От обрабатываемого индекса + обрабатываемая длина до обрабатываемого индекса + обрабатываемая длина * 2</w:t>
      </w:r>
    </w:p>
    <w:p w:rsidR="000F7404" w:rsidRDefault="00000000">
      <w:pPr>
        <w:pStyle w:val="BodyText"/>
        <w:numPr>
          <w:ilvl w:val="1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От обрабатываемого индекса + обрабатываемая длина * 2 до обрабатываемого индекса + обрабатываемая длина * 3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ложно выражение о том, что первая строка равна второй и вторая – третьей, перейдем к шагу 10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lastRenderedPageBreak/>
        <w:t xml:space="preserve">Запишем в результат </w:t>
      </w:r>
      <w:r>
        <w:rPr>
          <w:color w:val="000000"/>
          <w:lang w:val="en-US"/>
        </w:rPr>
        <w:t>false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Перейти к шагу 4</w:t>
      </w:r>
    </w:p>
    <w:p w:rsidR="000F7404" w:rsidRDefault="00000000">
      <w:pPr>
        <w:pStyle w:val="BodyText"/>
        <w:numPr>
          <w:ilvl w:val="0"/>
          <w:numId w:val="6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Вернем результат</w:t>
      </w:r>
    </w:p>
    <w:p w:rsidR="000F7404" w:rsidRDefault="000F7404">
      <w:pPr>
        <w:pStyle w:val="BodyText"/>
        <w:suppressAutoHyphens/>
        <w:spacing w:before="360"/>
        <w:ind w:left="2138" w:firstLine="0"/>
        <w:jc w:val="left"/>
        <w:rPr>
          <w:color w:val="000000"/>
        </w:rPr>
      </w:pPr>
    </w:p>
    <w:p w:rsidR="000F7404" w:rsidRDefault="00000000">
      <w:pPr>
        <w:pStyle w:val="BodyText"/>
        <w:suppressAutoHyphens/>
        <w:spacing w:before="360"/>
        <w:ind w:left="1418" w:firstLine="0"/>
        <w:jc w:val="left"/>
        <w:rPr>
          <w:color w:val="000000"/>
        </w:rPr>
      </w:pPr>
      <w:r>
        <w:rPr>
          <w:color w:val="000000"/>
        </w:rPr>
        <w:t>Алгоритм генерации решений: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Запишем в результат строку </w:t>
      </w:r>
      <w:r>
        <w:rPr>
          <w:color w:val="000000"/>
          <w:lang w:val="en-US"/>
        </w:rPr>
        <w:t>“10”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 xml:space="preserve">Если длина результата больше или равна значению полученному из параметров решения перейдем к шагу </w:t>
      </w:r>
      <w:r>
        <w:rPr>
          <w:color w:val="000000"/>
          <w:lang w:val="en-US"/>
        </w:rPr>
        <w:t>N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– «00» добавим к ответу «1»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– «11» добавим к ответу «0»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Если последние 2 символа ответа не равны «00» или «11» и случайное значение от 0 до 1 меньше 0.5, добавим к ответу «1» и перейдем к шагу 7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Добавим к ответу «0»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Запишем последние 2 символа ответа в переменную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Перейдем к шагу 2</w:t>
      </w:r>
    </w:p>
    <w:p w:rsidR="000F7404" w:rsidRDefault="00000000">
      <w:pPr>
        <w:pStyle w:val="BodyText"/>
        <w:numPr>
          <w:ilvl w:val="0"/>
          <w:numId w:val="7"/>
        </w:numPr>
        <w:suppressAutoHyphens/>
        <w:spacing w:before="360"/>
        <w:jc w:val="left"/>
        <w:rPr>
          <w:color w:val="000000"/>
        </w:rPr>
      </w:pPr>
      <w:r>
        <w:rPr>
          <w:color w:val="000000"/>
        </w:rPr>
        <w:t>Вернуть результат генерации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uses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Solve(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Length: Integer):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var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Prev, Res: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Integer;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'10';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Prev;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for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2 to Length - 1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if Prev = '00'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'1'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else if Prev = '11'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'0'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else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if Random &lt; 0.5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'1'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else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'0';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lastRenderedPageBreak/>
        <w:t xml:space="preserve">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Res[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] + Res[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+ 1];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Check(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const X: string): Boolean;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var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L,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Integer;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A1, A2, A3: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Ans: Boolean;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true;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for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L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1 to Length(X)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for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1 to Length(X) - (L * 3)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1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, L);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2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+ L, L);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3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+ 2 * L, L);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if (A1 = A2) and (A2 = A3)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false;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Ans;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procedure Main;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var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Iterating,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Boolean;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Integer;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A: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Randomize;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True;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0;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while Iterating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A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Solve(50);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Check(A);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if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(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Format('Success in %s, Result is: %s', [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), A]));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False;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Main;</w:t>
      </w:r>
    </w:p>
    <w:p w:rsidR="000F7404" w:rsidRPr="00467AEE" w:rsidRDefault="00467AEE" w:rsidP="00467AEE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end.</w:t>
      </w:r>
    </w:p>
    <w:p w:rsidR="000F7404" w:rsidRDefault="00000000">
      <w:pPr>
        <w:pStyle w:val="BodyText"/>
        <w:numPr>
          <w:ilvl w:val="1"/>
          <w:numId w:val="2"/>
        </w:numPr>
        <w:suppressAutoHyphens/>
        <w:spacing w:before="360"/>
      </w:pPr>
      <w:r>
        <w:lastRenderedPageBreak/>
        <w:t>Тестирование и отладка программы</w:t>
      </w:r>
    </w:p>
    <w:p w:rsidR="000F7404" w:rsidRDefault="00000000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Корректность работы программы на небольших значениях (11)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-</w:t>
            </w:r>
          </w:p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(запуск функции генерации для 10 символов)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Нет повторов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00000">
            <w:pPr>
              <w:pStyle w:val="BodyText"/>
              <w:suppressAutoHyphens/>
              <w:spacing w:before="360"/>
              <w:ind w:firstLine="0"/>
            </w:pPr>
            <w:r>
              <w:t>1001100110</w:t>
            </w:r>
          </w:p>
        </w:tc>
      </w:tr>
    </w:tbl>
    <w:p w:rsidR="000F7404" w:rsidRDefault="00000000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uses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Solve(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Length: Integer):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var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Prev, Res: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Integer;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'10';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Prev;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for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2 to Length - 1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if Prev = '00'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'1'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else if Prev = '11'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'0'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else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if Random &lt; 0.5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'1'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else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 + '0';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Prev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Res[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] + Res[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+ 1];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Res;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Check(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const X: string): Boolean;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var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L,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Integer;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A1, A2, A3: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Ans: Boolean;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true;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for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L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1 to Length(X)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for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1 to Length(X) - (L * 3)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lastRenderedPageBreak/>
        <w:t xml:space="preserve">      A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1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, L);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2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+ L, L);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A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3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 xml:space="preserve">= Copy(X,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+ 2 * L, L);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if (A1 = A2) and (A2 = A3)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Ans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false;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Ans;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procedure Main;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var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Iterating,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Boolean;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: Integer;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A: string;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Randomize;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True;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0;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while Iterating do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A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Solve(50);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Check(A);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Inc(</w:t>
      </w:r>
      <w:proofErr w:type="spellStart"/>
      <w:proofErr w:type="gramEnd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if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IsCheckPassed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 xml:space="preserve"> then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67AE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(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Format('Success in %s, Result is: %s', [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), A]));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67AEE">
        <w:rPr>
          <w:rFonts w:ascii="Consolas" w:hAnsi="Consolas" w:cs="Consolas"/>
          <w:color w:val="000000"/>
          <w:lang w:val="en-US"/>
        </w:rPr>
        <w:t>Iterating :</w:t>
      </w:r>
      <w:proofErr w:type="gramEnd"/>
      <w:r w:rsidRPr="00467AEE">
        <w:rPr>
          <w:rFonts w:ascii="Consolas" w:hAnsi="Consolas" w:cs="Consolas"/>
          <w:color w:val="000000"/>
          <w:lang w:val="en-US"/>
        </w:rPr>
        <w:t>= False;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67AE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467AEE">
        <w:rPr>
          <w:rFonts w:ascii="Consolas" w:hAnsi="Consolas" w:cs="Consolas"/>
          <w:color w:val="000000"/>
          <w:lang w:val="en-US"/>
        </w:rPr>
        <w:t>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end;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>begin</w:t>
      </w:r>
    </w:p>
    <w:p w:rsidR="00467AEE" w:rsidRPr="00467AEE" w:rsidRDefault="00467AEE" w:rsidP="00467AEE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467AEE">
        <w:rPr>
          <w:rFonts w:ascii="Consolas" w:hAnsi="Consolas" w:cs="Consolas"/>
          <w:color w:val="000000"/>
          <w:lang w:val="en-US"/>
        </w:rPr>
        <w:t xml:space="preserve">  Main;</w:t>
      </w:r>
    </w:p>
    <w:p w:rsidR="000F7404" w:rsidRPr="00467AEE" w:rsidRDefault="00467AEE" w:rsidP="00467AEE">
      <w:pPr>
        <w:pStyle w:val="BodyText"/>
        <w:suppressAutoHyphens/>
        <w:spacing w:line="240" w:lineRule="auto"/>
        <w:ind w:firstLine="0"/>
        <w:mirrorIndents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e</w:t>
      </w:r>
      <w:r w:rsidRPr="00467AEE">
        <w:rPr>
          <w:rFonts w:ascii="Consolas" w:hAnsi="Consolas" w:cs="Consolas"/>
          <w:color w:val="000000"/>
          <w:lang w:val="en-US"/>
        </w:rPr>
        <w:t>nd</w:t>
      </w:r>
      <w:r>
        <w:rPr>
          <w:rFonts w:ascii="Consolas" w:hAnsi="Consolas" w:cs="Consolas"/>
          <w:color w:val="000000"/>
          <w:lang w:val="en-US"/>
        </w:rPr>
        <w:t>.</w:t>
      </w:r>
    </w:p>
    <w:sectPr w:rsidR="000F7404" w:rsidRPr="00467A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4A3C" w:rsidRDefault="00864A3C">
      <w:r>
        <w:separator/>
      </w:r>
    </w:p>
  </w:endnote>
  <w:endnote w:type="continuationSeparator" w:id="0">
    <w:p w:rsidR="00864A3C" w:rsidRDefault="008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rect id="4097" fillcolor="white" stroked="f" style="position:absolute;margin-left:0.0pt;margin-top:0.05pt;width:33.0pt;height:11.15pt;z-index:2;mso-position-horizontal:center;mso-position-horizontal-relative:margin;mso-position-vertical-relative:text;mso-width-percent:0;mso-height-percent:0;mso-width-relative:page;mso-height-relative:page;mso-wrap-distance-left:0.0pt;mso-wrap-distance-right:0.0pt;visibility:visible;" o:allowincell="false">
              <v:stroke on="f"/>
              <w10:wrap type="square"/>
              <v:fill opacity="0%"/>
              <v:textbox inset="0.35pt,0.35pt,0.35pt,0.35pt">
                <w:txbxContent>
                  <w:p>
                    <w:pPr>
                      <w:pStyle w:val="style32"/>
                      <w:rPr/>
                    </w:pPr>
                    <w:r>
                      <w:rPr>
                        <w:rStyle w:val="style41"/>
                      </w:rPr>
                      <w:fldChar w:fldCharType="begin"/>
                    </w:r>
                    <w:r>
                      <w:rPr>
                        <w:rStyle w:val="style41"/>
                      </w:rPr>
                      <w:instrText xml:space="preserve"> PAGE </w:instrText>
                    </w:r>
                    <w:r>
                      <w:rPr>
                        <w:rStyle w:val="style41"/>
                      </w:rPr>
                      <w:fldChar w:fldCharType="separate"/>
                    </w:r>
                    <w:r>
                      <w:rPr>
                        <w:rStyle w:val="style41"/>
                      </w:rPr>
                      <w:t>16</w:t>
                    </w:r>
                    <w:r>
                      <w:rPr>
                        <w:rStyle w:val="style41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4A3C" w:rsidRDefault="00864A3C">
      <w:r>
        <w:separator/>
      </w:r>
    </w:p>
  </w:footnote>
  <w:footnote w:type="continuationSeparator" w:id="0">
    <w:p w:rsidR="00864A3C" w:rsidRDefault="00864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4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5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49499592">
    <w:abstractNumId w:val="0"/>
  </w:num>
  <w:num w:numId="2" w16cid:durableId="895895991">
    <w:abstractNumId w:val="1"/>
  </w:num>
  <w:num w:numId="3" w16cid:durableId="1593658806">
    <w:abstractNumId w:val="2"/>
  </w:num>
  <w:num w:numId="4" w16cid:durableId="369309365">
    <w:abstractNumId w:val="3"/>
  </w:num>
  <w:num w:numId="5" w16cid:durableId="474684291">
    <w:abstractNumId w:val="4"/>
  </w:num>
  <w:num w:numId="6" w16cid:durableId="2057584022">
    <w:abstractNumId w:val="6"/>
  </w:num>
  <w:num w:numId="7" w16cid:durableId="1834442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61D3"/>
    <w:rsid w:val="000F7404"/>
    <w:rsid w:val="00467AEE"/>
    <w:rsid w:val="008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5767881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8</cp:revision>
  <cp:lastPrinted>2009-09-01T16:27:00Z</cp:lastPrinted>
  <dcterms:created xsi:type="dcterms:W3CDTF">2024-09-25T10:27:00Z</dcterms:created>
  <dcterms:modified xsi:type="dcterms:W3CDTF">2024-10-04T10:15:00Z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